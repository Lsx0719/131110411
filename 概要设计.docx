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D5" w:rsidRDefault="00547CD5" w:rsidP="00FE2FC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D5" w:rsidRDefault="00547CD5" w:rsidP="003D08A4">
      <w:pPr>
        <w:spacing w:beforeLines="50" w:before="156"/>
        <w:jc w:val="center"/>
        <w:rPr>
          <w:b/>
          <w:sz w:val="52"/>
        </w:rPr>
      </w:pPr>
    </w:p>
    <w:p w:rsidR="002577C2" w:rsidRDefault="002577C2" w:rsidP="002577C2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软件</w:t>
      </w:r>
      <w:r>
        <w:rPr>
          <w:b/>
          <w:sz w:val="52"/>
        </w:rPr>
        <w:t>工程</w:t>
      </w:r>
      <w:r>
        <w:rPr>
          <w:b/>
          <w:sz w:val="52"/>
        </w:rPr>
        <w:t>PK</w:t>
      </w:r>
      <w:r>
        <w:rPr>
          <w:b/>
          <w:sz w:val="52"/>
        </w:rPr>
        <w:t>项目</w:t>
      </w:r>
    </w:p>
    <w:p w:rsidR="00547CD5" w:rsidRPr="002577C2" w:rsidRDefault="002577C2" w:rsidP="002577C2">
      <w:pPr>
        <w:spacing w:beforeLines="50" w:before="156" w:line="360" w:lineRule="auto"/>
        <w:jc w:val="center"/>
        <w:rPr>
          <w:b/>
          <w:sz w:val="52"/>
          <w:szCs w:val="52"/>
        </w:rPr>
      </w:pPr>
      <w:r w:rsidRPr="0090488D">
        <w:rPr>
          <w:rFonts w:hint="eastAsia"/>
          <w:b/>
          <w:sz w:val="52"/>
          <w:szCs w:val="52"/>
        </w:rPr>
        <w:t>常德</w:t>
      </w:r>
      <w:r w:rsidRPr="0090488D">
        <w:rPr>
          <w:b/>
          <w:sz w:val="52"/>
          <w:szCs w:val="52"/>
        </w:rPr>
        <w:t>米粉销售管理系统</w:t>
      </w:r>
    </w:p>
    <w:p w:rsidR="00547CD5" w:rsidRPr="00FC7442" w:rsidRDefault="00EE637D" w:rsidP="003D08A4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 w:rsidR="00547CD5" w:rsidRPr="00FC7442">
        <w:rPr>
          <w:rFonts w:hint="eastAsia"/>
          <w:b/>
          <w:sz w:val="52"/>
          <w:szCs w:val="52"/>
        </w:rPr>
        <w:t>说明书</w:t>
      </w:r>
    </w:p>
    <w:p w:rsidR="00547CD5" w:rsidRDefault="00547CD5" w:rsidP="00FE2FC4">
      <w:pPr>
        <w:rPr>
          <w:rFonts w:eastAsia="华文隶书"/>
          <w:sz w:val="52"/>
          <w:szCs w:val="28"/>
        </w:rPr>
      </w:pPr>
    </w:p>
    <w:p w:rsidR="00A647F9" w:rsidRPr="00163DC4" w:rsidRDefault="00A647F9" w:rsidP="00A647F9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                      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组    员：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 w:hint="eastAsia"/>
          <w:sz w:val="30"/>
          <w:szCs w:val="30"/>
          <w:u w:val="single"/>
        </w:rPr>
        <w:t>刘斯璇</w:t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</w:r>
      <w:r w:rsidR="002577C2">
        <w:rPr>
          <w:rFonts w:ascii="华文隶书" w:eastAsia="华文隶书"/>
          <w:sz w:val="30"/>
          <w:szCs w:val="30"/>
          <w:u w:val="single"/>
        </w:rPr>
        <w:tab/>
        <w:t xml:space="preserve">  </w:t>
      </w:r>
    </w:p>
    <w:p w:rsidR="00547CD5" w:rsidRPr="002577C2" w:rsidRDefault="00A647F9" w:rsidP="002577C2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2577C2">
        <w:rPr>
          <w:rFonts w:ascii="华文隶书" w:eastAsia="华文隶书" w:hint="eastAsia"/>
          <w:bCs/>
          <w:sz w:val="30"/>
          <w:szCs w:val="30"/>
          <w:u w:val="single"/>
        </w:rPr>
        <w:t>2015-05-13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:rsidR="000105ED" w:rsidRDefault="000105ED" w:rsidP="000105ED">
      <w:pPr>
        <w:spacing w:beforeLines="500" w:before="156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2015</w:t>
      </w:r>
      <w:r w:rsidR="00547CD5">
        <w:rPr>
          <w:rFonts w:hint="eastAsia"/>
          <w:b/>
          <w:sz w:val="36"/>
        </w:rPr>
        <w:t>年</w:t>
      </w:r>
      <w:r w:rsidR="00547CD5">
        <w:rPr>
          <w:rFonts w:hint="eastAsia"/>
          <w:b/>
          <w:sz w:val="36"/>
        </w:rPr>
        <w:t>5</w:t>
      </w:r>
      <w:r w:rsidR="00547CD5">
        <w:rPr>
          <w:rFonts w:hint="eastAsia"/>
          <w:b/>
          <w:sz w:val="36"/>
        </w:rPr>
        <w:t>月</w:t>
      </w:r>
      <w:bookmarkStart w:id="0" w:name="_Toc387695843"/>
      <w:bookmarkStart w:id="1" w:name="_Toc388778303"/>
    </w:p>
    <w:p w:rsidR="00E81417" w:rsidRPr="00E81417" w:rsidRDefault="00E81417" w:rsidP="00E81417">
      <w:pPr>
        <w:spacing w:beforeLines="500" w:before="1560"/>
        <w:rPr>
          <w:sz w:val="28"/>
          <w:szCs w:val="28"/>
        </w:rPr>
      </w:pPr>
      <w:r w:rsidRPr="00E81417">
        <w:rPr>
          <w:rFonts w:hint="eastAsia"/>
          <w:sz w:val="28"/>
          <w:szCs w:val="28"/>
        </w:rPr>
        <w:t>这是一个</w:t>
      </w:r>
      <w:r w:rsidRPr="00E81417">
        <w:rPr>
          <w:sz w:val="28"/>
          <w:szCs w:val="28"/>
        </w:rPr>
        <w:t>简单的常德米粉销售管理系统，旨在方便餐饮企业</w:t>
      </w:r>
      <w:r w:rsidRPr="00E81417">
        <w:rPr>
          <w:rFonts w:hint="eastAsia"/>
          <w:sz w:val="28"/>
          <w:szCs w:val="28"/>
        </w:rPr>
        <w:t>销售常德米粉</w:t>
      </w:r>
      <w:r w:rsidRPr="00E81417">
        <w:rPr>
          <w:sz w:val="28"/>
          <w:szCs w:val="28"/>
        </w:rPr>
        <w:t>，使常德米粉享誉世界。</w:t>
      </w:r>
      <w:r>
        <w:rPr>
          <w:rFonts w:hint="eastAsia"/>
          <w:sz w:val="28"/>
          <w:szCs w:val="28"/>
        </w:rPr>
        <w:t>该系统</w:t>
      </w:r>
      <w:r>
        <w:rPr>
          <w:sz w:val="28"/>
          <w:szCs w:val="28"/>
        </w:rPr>
        <w:t>的主要功能是米粉销售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营业统计，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运用的是数据库的增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查功能</w:t>
      </w:r>
      <w:r>
        <w:rPr>
          <w:rFonts w:hint="eastAsia"/>
          <w:sz w:val="28"/>
          <w:szCs w:val="28"/>
        </w:rPr>
        <w:t>。</w:t>
      </w:r>
    </w:p>
    <w:p w:rsidR="00B8202D" w:rsidRPr="000105ED" w:rsidRDefault="003D08A4" w:rsidP="00140CFC">
      <w:pPr>
        <w:pStyle w:val="2"/>
        <w:rPr>
          <w:sz w:val="36"/>
        </w:rPr>
      </w:pPr>
      <w:r>
        <w:rPr>
          <w:rFonts w:hint="eastAsia"/>
        </w:rPr>
        <w:lastRenderedPageBreak/>
        <w:t>模块功能描述</w:t>
      </w:r>
      <w:bookmarkEnd w:id="0"/>
      <w:bookmarkEnd w:id="1"/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1984"/>
        <w:gridCol w:w="3311"/>
      </w:tblGrid>
      <w:tr w:rsidR="003D08A4" w:rsidTr="000105ED">
        <w:tc>
          <w:tcPr>
            <w:tcW w:w="1242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3311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3D08A4" w:rsidTr="000105ED">
        <w:trPr>
          <w:trHeight w:val="675"/>
        </w:trPr>
        <w:tc>
          <w:tcPr>
            <w:tcW w:w="1242" w:type="dxa"/>
            <w:vAlign w:val="center"/>
          </w:tcPr>
          <w:p w:rsidR="003D08A4" w:rsidRDefault="000105ED" w:rsidP="00B820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首页</w:t>
            </w:r>
          </w:p>
        </w:tc>
        <w:tc>
          <w:tcPr>
            <w:tcW w:w="1985" w:type="dxa"/>
            <w:vAlign w:val="center"/>
          </w:tcPr>
          <w:p w:rsidR="003D08A4" w:rsidRDefault="000105ED" w:rsidP="00B820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功能</w:t>
            </w:r>
            <w:r>
              <w:rPr>
                <w:color w:val="000000"/>
                <w:sz w:val="24"/>
                <w:szCs w:val="24"/>
              </w:rPr>
              <w:t>选择</w:t>
            </w:r>
          </w:p>
        </w:tc>
        <w:tc>
          <w:tcPr>
            <w:tcW w:w="1984" w:type="dxa"/>
            <w:vAlign w:val="center"/>
          </w:tcPr>
          <w:p w:rsidR="003D08A4" w:rsidRDefault="003D08A4" w:rsidP="00B8202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11" w:type="dxa"/>
            <w:vAlign w:val="center"/>
          </w:tcPr>
          <w:p w:rsidR="003D08A4" w:rsidRDefault="000105ED" w:rsidP="00B820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选择</w:t>
            </w:r>
            <w:r>
              <w:rPr>
                <w:color w:val="000000"/>
                <w:sz w:val="24"/>
                <w:szCs w:val="24"/>
              </w:rPr>
              <w:t>进入米粉销售功能还是</w:t>
            </w:r>
            <w:r>
              <w:rPr>
                <w:rFonts w:hint="eastAsia"/>
                <w:color w:val="000000"/>
                <w:sz w:val="24"/>
                <w:szCs w:val="24"/>
              </w:rPr>
              <w:t>营业</w:t>
            </w:r>
            <w:r>
              <w:rPr>
                <w:color w:val="000000"/>
                <w:sz w:val="24"/>
                <w:szCs w:val="24"/>
              </w:rPr>
              <w:t>统计功能</w:t>
            </w:r>
          </w:p>
        </w:tc>
      </w:tr>
      <w:tr w:rsidR="003D08A4" w:rsidTr="000105ED">
        <w:trPr>
          <w:trHeight w:val="675"/>
        </w:trPr>
        <w:tc>
          <w:tcPr>
            <w:tcW w:w="1242" w:type="dxa"/>
            <w:vAlign w:val="center"/>
          </w:tcPr>
          <w:p w:rsidR="003D08A4" w:rsidRDefault="000105ED" w:rsidP="00B8202D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米粉</w:t>
            </w:r>
            <w:r>
              <w:rPr>
                <w:color w:val="000000"/>
                <w:sz w:val="24"/>
                <w:szCs w:val="24"/>
              </w:rPr>
              <w:t>销售</w:t>
            </w:r>
          </w:p>
        </w:tc>
        <w:tc>
          <w:tcPr>
            <w:tcW w:w="1985" w:type="dxa"/>
            <w:vAlign w:val="center"/>
          </w:tcPr>
          <w:p w:rsidR="003D08A4" w:rsidRDefault="000105ED" w:rsidP="00B820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实现</w:t>
            </w:r>
            <w:r>
              <w:rPr>
                <w:color w:val="000000"/>
                <w:sz w:val="24"/>
                <w:szCs w:val="24"/>
              </w:rPr>
              <w:t>米粉的销售</w:t>
            </w:r>
          </w:p>
        </w:tc>
        <w:tc>
          <w:tcPr>
            <w:tcW w:w="1984" w:type="dxa"/>
            <w:vAlign w:val="center"/>
          </w:tcPr>
          <w:p w:rsidR="000105ED" w:rsidRPr="00F9421D" w:rsidRDefault="000105ED" w:rsidP="000105ED">
            <w:pPr>
              <w:pStyle w:val="a5"/>
              <w:ind w:left="780" w:firstLineChars="0"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311" w:type="dxa"/>
            <w:vAlign w:val="center"/>
          </w:tcPr>
          <w:p w:rsidR="003D08A4" w:rsidRPr="00B1208C" w:rsidRDefault="000105ED" w:rsidP="00B8202D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选择</w:t>
            </w:r>
            <w:r>
              <w:rPr>
                <w:color w:val="000000"/>
                <w:sz w:val="24"/>
                <w:szCs w:val="24"/>
              </w:rPr>
              <w:t>销售的米粉种类及数量，存入数据库中</w:t>
            </w:r>
          </w:p>
        </w:tc>
      </w:tr>
      <w:tr w:rsidR="003D08A4" w:rsidTr="000105ED">
        <w:trPr>
          <w:trHeight w:val="699"/>
        </w:trPr>
        <w:tc>
          <w:tcPr>
            <w:tcW w:w="1242" w:type="dxa"/>
            <w:vAlign w:val="center"/>
          </w:tcPr>
          <w:p w:rsidR="003D08A4" w:rsidRDefault="000105ED" w:rsidP="00B820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营业统计</w:t>
            </w:r>
          </w:p>
        </w:tc>
        <w:tc>
          <w:tcPr>
            <w:tcW w:w="1985" w:type="dxa"/>
            <w:vAlign w:val="center"/>
          </w:tcPr>
          <w:p w:rsidR="003D08A4" w:rsidRDefault="000105ED" w:rsidP="00B820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</w:t>
            </w:r>
            <w:r>
              <w:rPr>
                <w:color w:val="000000"/>
                <w:sz w:val="24"/>
                <w:szCs w:val="24"/>
              </w:rPr>
              <w:t>各种米粉的销售情况</w:t>
            </w:r>
          </w:p>
        </w:tc>
        <w:tc>
          <w:tcPr>
            <w:tcW w:w="1984" w:type="dxa"/>
            <w:vAlign w:val="center"/>
          </w:tcPr>
          <w:p w:rsidR="003D08A4" w:rsidRPr="000105ED" w:rsidRDefault="000105ED" w:rsidP="000105ED">
            <w:pPr>
              <w:rPr>
                <w:color w:val="000000"/>
                <w:sz w:val="24"/>
                <w:szCs w:val="24"/>
              </w:rPr>
            </w:pPr>
            <w:r w:rsidRPr="000105ED">
              <w:rPr>
                <w:color w:val="000000"/>
                <w:sz w:val="24"/>
                <w:szCs w:val="24"/>
              </w:rPr>
              <w:t xml:space="preserve"> </w:t>
            </w:r>
          </w:p>
          <w:p w:rsidR="003D08A4" w:rsidRPr="000105ED" w:rsidRDefault="003D08A4" w:rsidP="000105ED">
            <w:pPr>
              <w:pStyle w:val="a5"/>
              <w:ind w:left="780" w:firstLineChars="0"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3311" w:type="dxa"/>
            <w:vAlign w:val="center"/>
          </w:tcPr>
          <w:p w:rsidR="003D08A4" w:rsidRDefault="00E81417" w:rsidP="000105ED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进入</w:t>
            </w:r>
            <w:r>
              <w:rPr>
                <w:color w:val="000000"/>
                <w:sz w:val="24"/>
                <w:szCs w:val="24"/>
              </w:rPr>
              <w:t>营业统计界面后，系统将显示各种米粉的销售数量及总金额</w:t>
            </w:r>
          </w:p>
        </w:tc>
      </w:tr>
    </w:tbl>
    <w:p w:rsidR="00093DC5" w:rsidRPr="00093DC5" w:rsidRDefault="00093DC5" w:rsidP="00093DC5">
      <w:pPr>
        <w:rPr>
          <w:rFonts w:hint="eastAsia"/>
        </w:rPr>
      </w:pPr>
    </w:p>
    <w:p w:rsidR="003D08A4" w:rsidRPr="000105ED" w:rsidRDefault="003D08A4" w:rsidP="00140CFC">
      <w:pPr>
        <w:pStyle w:val="2"/>
      </w:pPr>
      <w:bookmarkStart w:id="2" w:name="_Toc387695846"/>
      <w:bookmarkStart w:id="3" w:name="_Toc388778306"/>
      <w:r w:rsidRPr="000105ED">
        <w:t>系统的时序图</w:t>
      </w:r>
      <w:bookmarkEnd w:id="2"/>
      <w:bookmarkEnd w:id="3"/>
    </w:p>
    <w:p w:rsidR="000105ED" w:rsidRDefault="000105ED" w:rsidP="000105ED">
      <w:pPr>
        <w:pStyle w:val="4"/>
      </w:pPr>
      <w:r>
        <w:rPr>
          <w:rFonts w:hint="eastAsia"/>
        </w:rPr>
        <w:t>米粉</w:t>
      </w:r>
      <w:r>
        <w:t>销售时序图</w:t>
      </w:r>
    </w:p>
    <w:p w:rsidR="000105ED" w:rsidRDefault="000105ED" w:rsidP="000105ED">
      <w:r w:rsidRPr="00A46808">
        <w:rPr>
          <w:noProof/>
        </w:rPr>
        <w:drawing>
          <wp:inline distT="0" distB="0" distL="0" distR="0" wp14:anchorId="18107A42" wp14:editId="4B2EE40F">
            <wp:extent cx="4438650" cy="2886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0105ED" w:rsidP="000105ED">
      <w:pPr>
        <w:pStyle w:val="4"/>
      </w:pPr>
      <w:r>
        <w:rPr>
          <w:rFonts w:hint="eastAsia"/>
        </w:rPr>
        <w:lastRenderedPageBreak/>
        <w:t>营业</w:t>
      </w:r>
      <w:r>
        <w:t>统计时序图</w:t>
      </w:r>
    </w:p>
    <w:p w:rsidR="00140CFC" w:rsidRDefault="000105ED" w:rsidP="003D08A4">
      <w:pPr>
        <w:rPr>
          <w:rFonts w:hint="eastAsia"/>
        </w:rPr>
      </w:pPr>
      <w:r w:rsidRPr="00A46808">
        <w:rPr>
          <w:rFonts w:hint="eastAsia"/>
          <w:noProof/>
        </w:rPr>
        <w:drawing>
          <wp:inline distT="0" distB="0" distL="0" distR="0" wp14:anchorId="619FDC44" wp14:editId="4CD1FFD5">
            <wp:extent cx="4371975" cy="3000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CFC" w:rsidRPr="00140CFC" w:rsidRDefault="00B8202D" w:rsidP="00140CFC">
      <w:pPr>
        <w:pStyle w:val="2"/>
      </w:pPr>
      <w:bookmarkStart w:id="4" w:name="_Toc388778307"/>
      <w:r w:rsidRPr="000105ED">
        <w:rPr>
          <w:rFonts w:hint="eastAsia"/>
        </w:rPr>
        <w:t>数据库管理</w:t>
      </w:r>
      <w:bookmarkStart w:id="5" w:name="_GoBack"/>
      <w:bookmarkEnd w:id="4"/>
      <w:bookmarkEnd w:id="5"/>
    </w:p>
    <w:p w:rsidR="00B8202D" w:rsidRDefault="00B8202D" w:rsidP="00B8202D">
      <w:pPr>
        <w:rPr>
          <w:bCs/>
          <w:sz w:val="24"/>
        </w:rPr>
      </w:pPr>
      <w:r>
        <w:rPr>
          <w:bCs/>
          <w:sz w:val="24"/>
        </w:rPr>
        <w:t>表</w:t>
      </w:r>
      <w:r>
        <w:rPr>
          <w:rFonts w:hint="eastAsia"/>
          <w:bCs/>
          <w:sz w:val="24"/>
        </w:rPr>
        <w:t xml:space="preserve"> [</w:t>
      </w:r>
      <w:r w:rsidR="00E81417">
        <w:rPr>
          <w:bCs/>
          <w:sz w:val="24"/>
        </w:rPr>
        <w:t>RiceFlourInfo</w:t>
      </w:r>
      <w:r>
        <w:rPr>
          <w:rFonts w:hint="eastAsia"/>
          <w:bCs/>
          <w:sz w:val="24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16"/>
        <w:gridCol w:w="1889"/>
        <w:gridCol w:w="1906"/>
        <w:gridCol w:w="952"/>
        <w:gridCol w:w="1959"/>
      </w:tblGrid>
      <w:tr w:rsidR="00140CFC" w:rsidTr="00140CFC">
        <w:tc>
          <w:tcPr>
            <w:tcW w:w="181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89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952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9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140CFC" w:rsidTr="00140CFC">
        <w:tc>
          <w:tcPr>
            <w:tcW w:w="1816" w:type="dxa"/>
          </w:tcPr>
          <w:p w:rsidR="00140CFC" w:rsidRDefault="00140CFC" w:rsidP="00C93509">
            <w:pPr>
              <w:pStyle w:val="31"/>
              <w:ind w:firstLine="0"/>
            </w:pPr>
            <w:r>
              <w:t>RiceFlourName</w:t>
            </w:r>
          </w:p>
        </w:tc>
        <w:tc>
          <w:tcPr>
            <w:tcW w:w="1889" w:type="dxa"/>
          </w:tcPr>
          <w:p w:rsidR="00140CFC" w:rsidRDefault="00140CFC" w:rsidP="00C93509">
            <w:pPr>
              <w:pStyle w:val="31"/>
              <w:ind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90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米粉名称</w:t>
            </w:r>
          </w:p>
        </w:tc>
        <w:tc>
          <w:tcPr>
            <w:tcW w:w="952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59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主键</w:t>
            </w:r>
          </w:p>
        </w:tc>
      </w:tr>
      <w:tr w:rsidR="00140CFC" w:rsidTr="00140CFC">
        <w:tc>
          <w:tcPr>
            <w:tcW w:w="1816" w:type="dxa"/>
          </w:tcPr>
          <w:p w:rsidR="00140CFC" w:rsidRDefault="00140CFC" w:rsidP="00140CFC">
            <w:pPr>
              <w:pStyle w:val="31"/>
              <w:ind w:firstLine="0"/>
            </w:pPr>
            <w:r>
              <w:t>RiceFlourPrice</w:t>
            </w:r>
          </w:p>
        </w:tc>
        <w:tc>
          <w:tcPr>
            <w:tcW w:w="1889" w:type="dxa"/>
          </w:tcPr>
          <w:p w:rsidR="00140CFC" w:rsidRDefault="00140CFC" w:rsidP="00C93509">
            <w:pPr>
              <w:pStyle w:val="31"/>
              <w:ind w:firstLine="0"/>
            </w:pPr>
            <w:r>
              <w:t>int</w:t>
            </w:r>
          </w:p>
        </w:tc>
        <w:tc>
          <w:tcPr>
            <w:tcW w:w="190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米粉价格</w:t>
            </w:r>
          </w:p>
        </w:tc>
        <w:tc>
          <w:tcPr>
            <w:tcW w:w="952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59" w:type="dxa"/>
          </w:tcPr>
          <w:p w:rsidR="00140CFC" w:rsidRDefault="00140CFC" w:rsidP="00C93509">
            <w:pPr>
              <w:pStyle w:val="31"/>
              <w:ind w:firstLine="0"/>
            </w:pPr>
          </w:p>
        </w:tc>
      </w:tr>
      <w:tr w:rsidR="00140CFC" w:rsidTr="00140CFC">
        <w:tc>
          <w:tcPr>
            <w:tcW w:w="1816" w:type="dxa"/>
          </w:tcPr>
          <w:p w:rsidR="00140CFC" w:rsidRDefault="00140CFC" w:rsidP="00140CFC">
            <w:pPr>
              <w:pStyle w:val="31"/>
              <w:ind w:firstLine="0"/>
            </w:pPr>
            <w:r>
              <w:t>RiceFlourNum</w:t>
            </w:r>
          </w:p>
        </w:tc>
        <w:tc>
          <w:tcPr>
            <w:tcW w:w="1889" w:type="dxa"/>
          </w:tcPr>
          <w:p w:rsidR="00140CFC" w:rsidRDefault="00140CFC" w:rsidP="00C93509">
            <w:pPr>
              <w:pStyle w:val="31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0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米粉剩余量</w:t>
            </w:r>
          </w:p>
        </w:tc>
        <w:tc>
          <w:tcPr>
            <w:tcW w:w="952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59" w:type="dxa"/>
          </w:tcPr>
          <w:p w:rsidR="00140CFC" w:rsidRDefault="00140CFC" w:rsidP="00C93509">
            <w:pPr>
              <w:pStyle w:val="31"/>
              <w:ind w:firstLine="0"/>
            </w:pPr>
          </w:p>
        </w:tc>
      </w:tr>
    </w:tbl>
    <w:p w:rsidR="00923629" w:rsidRDefault="00923629" w:rsidP="000105ED"/>
    <w:p w:rsidR="00140CFC" w:rsidRDefault="00140CFC" w:rsidP="00140CFC">
      <w:pPr>
        <w:rPr>
          <w:bCs/>
          <w:sz w:val="24"/>
        </w:rPr>
      </w:pPr>
      <w:r>
        <w:rPr>
          <w:bCs/>
          <w:sz w:val="24"/>
        </w:rPr>
        <w:t>表</w:t>
      </w:r>
      <w:r>
        <w:rPr>
          <w:rFonts w:hint="eastAsia"/>
          <w:bCs/>
          <w:sz w:val="24"/>
        </w:rPr>
        <w:t xml:space="preserve"> [</w:t>
      </w:r>
      <w:r w:rsidRPr="00140CFC">
        <w:rPr>
          <w:bCs/>
          <w:sz w:val="24"/>
        </w:rPr>
        <w:t>Business Statistics</w:t>
      </w:r>
      <w:r>
        <w:rPr>
          <w:rFonts w:hint="eastAsia"/>
          <w:bCs/>
          <w:sz w:val="24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16"/>
        <w:gridCol w:w="1889"/>
        <w:gridCol w:w="1906"/>
        <w:gridCol w:w="952"/>
        <w:gridCol w:w="1959"/>
      </w:tblGrid>
      <w:tr w:rsidR="00140CFC" w:rsidTr="00C93509">
        <w:tc>
          <w:tcPr>
            <w:tcW w:w="181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89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952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9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140CFC" w:rsidTr="00C93509">
        <w:tc>
          <w:tcPr>
            <w:tcW w:w="1816" w:type="dxa"/>
          </w:tcPr>
          <w:p w:rsidR="00140CFC" w:rsidRDefault="00140CFC" w:rsidP="00C93509">
            <w:pPr>
              <w:pStyle w:val="31"/>
              <w:ind w:firstLine="0"/>
            </w:pPr>
            <w:r>
              <w:t>RiceFlourName</w:t>
            </w:r>
          </w:p>
        </w:tc>
        <w:tc>
          <w:tcPr>
            <w:tcW w:w="1889" w:type="dxa"/>
          </w:tcPr>
          <w:p w:rsidR="00140CFC" w:rsidRDefault="00140CFC" w:rsidP="00C93509">
            <w:pPr>
              <w:pStyle w:val="31"/>
              <w:ind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90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米粉名称</w:t>
            </w:r>
          </w:p>
        </w:tc>
        <w:tc>
          <w:tcPr>
            <w:tcW w:w="952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59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主键</w:t>
            </w:r>
          </w:p>
        </w:tc>
      </w:tr>
      <w:tr w:rsidR="00140CFC" w:rsidTr="00C93509">
        <w:tc>
          <w:tcPr>
            <w:tcW w:w="181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Sold</w:t>
            </w:r>
            <w:r>
              <w:t>Num</w:t>
            </w:r>
          </w:p>
        </w:tc>
        <w:tc>
          <w:tcPr>
            <w:tcW w:w="1889" w:type="dxa"/>
          </w:tcPr>
          <w:p w:rsidR="00140CFC" w:rsidRDefault="00140CFC" w:rsidP="00C93509">
            <w:pPr>
              <w:pStyle w:val="31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0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销售数量</w:t>
            </w:r>
          </w:p>
        </w:tc>
        <w:tc>
          <w:tcPr>
            <w:tcW w:w="952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59" w:type="dxa"/>
          </w:tcPr>
          <w:p w:rsidR="00140CFC" w:rsidRDefault="00140CFC" w:rsidP="00C93509">
            <w:pPr>
              <w:pStyle w:val="31"/>
              <w:ind w:firstLine="0"/>
            </w:pPr>
          </w:p>
        </w:tc>
      </w:tr>
      <w:tr w:rsidR="00140CFC" w:rsidTr="00C93509">
        <w:tc>
          <w:tcPr>
            <w:tcW w:w="1816" w:type="dxa"/>
          </w:tcPr>
          <w:p w:rsidR="00140CFC" w:rsidRDefault="00140CFC" w:rsidP="00C93509">
            <w:pPr>
              <w:pStyle w:val="31"/>
              <w:ind w:firstLine="0"/>
            </w:pPr>
            <w:r>
              <w:t>RiceFlourPrice</w:t>
            </w:r>
          </w:p>
        </w:tc>
        <w:tc>
          <w:tcPr>
            <w:tcW w:w="1889" w:type="dxa"/>
          </w:tcPr>
          <w:p w:rsidR="00140CFC" w:rsidRDefault="00140CFC" w:rsidP="00C93509">
            <w:pPr>
              <w:pStyle w:val="31"/>
              <w:ind w:firstLine="0"/>
            </w:pPr>
            <w:r>
              <w:t>int</w:t>
            </w:r>
          </w:p>
        </w:tc>
        <w:tc>
          <w:tcPr>
            <w:tcW w:w="190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米粉价格</w:t>
            </w:r>
          </w:p>
        </w:tc>
        <w:tc>
          <w:tcPr>
            <w:tcW w:w="952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59" w:type="dxa"/>
          </w:tcPr>
          <w:p w:rsidR="00140CFC" w:rsidRDefault="00140CFC" w:rsidP="00C93509">
            <w:pPr>
              <w:pStyle w:val="31"/>
              <w:ind w:firstLine="0"/>
            </w:pPr>
          </w:p>
        </w:tc>
      </w:tr>
      <w:tr w:rsidR="00140CFC" w:rsidTr="00C93509">
        <w:tc>
          <w:tcPr>
            <w:tcW w:w="1816" w:type="dxa"/>
          </w:tcPr>
          <w:p w:rsidR="00140CFC" w:rsidRDefault="00140CFC" w:rsidP="00C93509">
            <w:pPr>
              <w:pStyle w:val="31"/>
              <w:ind w:firstLine="0"/>
            </w:pPr>
            <w:r>
              <w:t>Total</w:t>
            </w:r>
          </w:p>
        </w:tc>
        <w:tc>
          <w:tcPr>
            <w:tcW w:w="1889" w:type="dxa"/>
          </w:tcPr>
          <w:p w:rsidR="00140CFC" w:rsidRDefault="00140CFC" w:rsidP="00C93509">
            <w:pPr>
              <w:pStyle w:val="31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06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销售</w:t>
            </w:r>
            <w:r>
              <w:t>金额</w:t>
            </w:r>
          </w:p>
        </w:tc>
        <w:tc>
          <w:tcPr>
            <w:tcW w:w="952" w:type="dxa"/>
          </w:tcPr>
          <w:p w:rsidR="00140CFC" w:rsidRDefault="00140CFC" w:rsidP="00C93509">
            <w:pPr>
              <w:pStyle w:val="31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59" w:type="dxa"/>
          </w:tcPr>
          <w:p w:rsidR="00140CFC" w:rsidRDefault="00140CFC" w:rsidP="00C93509">
            <w:pPr>
              <w:pStyle w:val="31"/>
              <w:ind w:firstLine="0"/>
            </w:pPr>
          </w:p>
        </w:tc>
      </w:tr>
    </w:tbl>
    <w:p w:rsidR="00140CFC" w:rsidRPr="000105ED" w:rsidRDefault="00140CFC" w:rsidP="00140CFC"/>
    <w:p w:rsidR="00140CFC" w:rsidRPr="000105ED" w:rsidRDefault="00140CFC" w:rsidP="000105ED"/>
    <w:sectPr w:rsidR="00140CFC" w:rsidRPr="000105ED" w:rsidSect="0035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EDB" w:rsidRDefault="00165EDB" w:rsidP="00B46DD7">
      <w:r>
        <w:separator/>
      </w:r>
    </w:p>
  </w:endnote>
  <w:endnote w:type="continuationSeparator" w:id="0">
    <w:p w:rsidR="00165EDB" w:rsidRDefault="00165EDB" w:rsidP="00B4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EDB" w:rsidRDefault="00165EDB" w:rsidP="00B46DD7">
      <w:r>
        <w:separator/>
      </w:r>
    </w:p>
  </w:footnote>
  <w:footnote w:type="continuationSeparator" w:id="0">
    <w:p w:rsidR="00165EDB" w:rsidRDefault="00165EDB" w:rsidP="00B46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)"/>
      <w:lvlJc w:val="left"/>
      <w:pPr>
        <w:ind w:left="885" w:hanging="420"/>
      </w:p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165CBB"/>
    <w:multiLevelType w:val="hybridMultilevel"/>
    <w:tmpl w:val="62CE0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642382"/>
    <w:multiLevelType w:val="multilevel"/>
    <w:tmpl w:val="8168D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  <w:num w:numId="15">
    <w:abstractNumId w:val="12"/>
  </w:num>
  <w:num w:numId="16">
    <w:abstractNumId w:val="14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6DD7"/>
    <w:rsid w:val="000105ED"/>
    <w:rsid w:val="00025F91"/>
    <w:rsid w:val="00065AAC"/>
    <w:rsid w:val="00093DC5"/>
    <w:rsid w:val="00140CFC"/>
    <w:rsid w:val="00165104"/>
    <w:rsid w:val="00165EDB"/>
    <w:rsid w:val="001F2A60"/>
    <w:rsid w:val="001F5C93"/>
    <w:rsid w:val="0022742C"/>
    <w:rsid w:val="00240248"/>
    <w:rsid w:val="002577C2"/>
    <w:rsid w:val="002F28C9"/>
    <w:rsid w:val="003221FB"/>
    <w:rsid w:val="00351692"/>
    <w:rsid w:val="003577E8"/>
    <w:rsid w:val="00365972"/>
    <w:rsid w:val="003663C0"/>
    <w:rsid w:val="003D08A4"/>
    <w:rsid w:val="004005CE"/>
    <w:rsid w:val="005374CC"/>
    <w:rsid w:val="00547CD5"/>
    <w:rsid w:val="00567FB9"/>
    <w:rsid w:val="00591A26"/>
    <w:rsid w:val="0065774A"/>
    <w:rsid w:val="006771F6"/>
    <w:rsid w:val="006A221B"/>
    <w:rsid w:val="006B094C"/>
    <w:rsid w:val="006F03E2"/>
    <w:rsid w:val="007624A5"/>
    <w:rsid w:val="007711AA"/>
    <w:rsid w:val="00775D04"/>
    <w:rsid w:val="007B0B96"/>
    <w:rsid w:val="0087629F"/>
    <w:rsid w:val="008A132D"/>
    <w:rsid w:val="00923629"/>
    <w:rsid w:val="00930B61"/>
    <w:rsid w:val="00951453"/>
    <w:rsid w:val="00A23222"/>
    <w:rsid w:val="00A60F0D"/>
    <w:rsid w:val="00A647F9"/>
    <w:rsid w:val="00A7366B"/>
    <w:rsid w:val="00AA13FB"/>
    <w:rsid w:val="00B46DD7"/>
    <w:rsid w:val="00B8202D"/>
    <w:rsid w:val="00BA3BF7"/>
    <w:rsid w:val="00BD4258"/>
    <w:rsid w:val="00BE7A56"/>
    <w:rsid w:val="00C2553A"/>
    <w:rsid w:val="00C40416"/>
    <w:rsid w:val="00C92E4C"/>
    <w:rsid w:val="00CB1E97"/>
    <w:rsid w:val="00CF7B6B"/>
    <w:rsid w:val="00D002BB"/>
    <w:rsid w:val="00D46E65"/>
    <w:rsid w:val="00D713B1"/>
    <w:rsid w:val="00D92A77"/>
    <w:rsid w:val="00DE66BE"/>
    <w:rsid w:val="00DF3C85"/>
    <w:rsid w:val="00E648E4"/>
    <w:rsid w:val="00E65854"/>
    <w:rsid w:val="00E81417"/>
    <w:rsid w:val="00E81DA5"/>
    <w:rsid w:val="00E85BB2"/>
    <w:rsid w:val="00EE637D"/>
    <w:rsid w:val="00F75784"/>
    <w:rsid w:val="00FA70BD"/>
    <w:rsid w:val="00FE2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EAF6B6-E298-4B69-A8F5-5A3F27B9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D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65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65A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5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D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1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1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4258"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rsid w:val="0022742C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F03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03E2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9236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46E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6E65"/>
  </w:style>
  <w:style w:type="paragraph" w:styleId="20">
    <w:name w:val="toc 2"/>
    <w:basedOn w:val="a"/>
    <w:next w:val="a"/>
    <w:autoRedefine/>
    <w:uiPriority w:val="39"/>
    <w:unhideWhenUsed/>
    <w:rsid w:val="00D46E65"/>
    <w:pPr>
      <w:ind w:leftChars="200" w:left="420"/>
    </w:pPr>
  </w:style>
  <w:style w:type="character" w:styleId="a7">
    <w:name w:val="Hyperlink"/>
    <w:basedOn w:val="a0"/>
    <w:uiPriority w:val="99"/>
    <w:unhideWhenUsed/>
    <w:rsid w:val="00D46E65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47CD5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47CD5"/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basedOn w:val="a0"/>
    <w:link w:val="3"/>
    <w:rsid w:val="00065A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5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表内容1"/>
    <w:basedOn w:val="a"/>
    <w:rsid w:val="00065AAC"/>
    <w:pPr>
      <w:spacing w:line="60" w:lineRule="auto"/>
      <w:jc w:val="left"/>
    </w:pPr>
    <w:rPr>
      <w:rFonts w:ascii="Calibri" w:hAnsi="Calibri" w:cs="宋体"/>
    </w:rPr>
  </w:style>
  <w:style w:type="paragraph" w:styleId="30">
    <w:name w:val="toc 3"/>
    <w:basedOn w:val="a"/>
    <w:next w:val="a"/>
    <w:autoRedefine/>
    <w:uiPriority w:val="39"/>
    <w:unhideWhenUsed/>
    <w:rsid w:val="00065AAC"/>
    <w:pPr>
      <w:ind w:leftChars="400" w:left="840"/>
    </w:pPr>
  </w:style>
  <w:style w:type="paragraph" w:customStyle="1" w:styleId="31">
    <w:name w:val="样式3 正文"/>
    <w:basedOn w:val="a"/>
    <w:rsid w:val="00140CFC"/>
    <w:pPr>
      <w:ind w:firstLine="56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BF204-4AAA-4A77-B093-8648119A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105</Words>
  <Characters>600</Characters>
  <Application>Microsoft Office Word</Application>
  <DocSecurity>0</DocSecurity>
  <Lines>5</Lines>
  <Paragraphs>1</Paragraphs>
  <ScaleCrop>false</ScaleCrop>
  <Company>Sky123.Org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Magic-杨</dc:creator>
  <cp:lastModifiedBy>admin</cp:lastModifiedBy>
  <cp:revision>7</cp:revision>
  <dcterms:created xsi:type="dcterms:W3CDTF">2014-05-25T02:03:00Z</dcterms:created>
  <dcterms:modified xsi:type="dcterms:W3CDTF">2015-05-28T06:13:00Z</dcterms:modified>
</cp:coreProperties>
</file>